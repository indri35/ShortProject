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98" w:rsidRDefault="00903DE6">
      <w:pPr>
        <w:spacing w:before="55"/>
        <w:ind w:left="6926" w:right="6746"/>
        <w:jc w:val="center"/>
        <w:rPr>
          <w:sz w:val="32"/>
          <w:szCs w:val="32"/>
        </w:rPr>
      </w:pPr>
      <w:r>
        <w:rPr>
          <w:b/>
          <w:sz w:val="32"/>
          <w:szCs w:val="32"/>
        </w:rPr>
        <w:t>KOP SURAT</w:t>
      </w:r>
    </w:p>
    <w:p w:rsidR="00102E98" w:rsidRDefault="00102E98">
      <w:pPr>
        <w:spacing w:before="8" w:line="120" w:lineRule="exact"/>
        <w:rPr>
          <w:sz w:val="12"/>
          <w:szCs w:val="12"/>
        </w:rPr>
      </w:pPr>
    </w:p>
    <w:p w:rsidR="00102E98" w:rsidRDefault="00903DE6">
      <w:pPr>
        <w:spacing w:line="260" w:lineRule="auto"/>
        <w:ind w:left="6918" w:right="6738"/>
        <w:jc w:val="center"/>
      </w:pPr>
      <w:r>
        <w:rPr>
          <w:b/>
        </w:rPr>
        <w:t>FORM KEBERATAN (RANGKAP DUA)</w:t>
      </w:r>
    </w:p>
    <w:p w:rsidR="00102E98" w:rsidRDefault="00903DE6">
      <w:pPr>
        <w:spacing w:before="44" w:line="380" w:lineRule="atLeast"/>
        <w:ind w:left="104" w:right="9424"/>
      </w:pPr>
      <w:r>
        <w:rPr>
          <w:b/>
        </w:rPr>
        <w:t>PERNYATAAN KEBERATAN ATAS PERMOHONAN INFORMASI A. INFORMASI PENGAJUAN KEBERATAN</w:t>
      </w:r>
    </w:p>
    <w:p w:rsidR="00102E98" w:rsidRDefault="00903DE6">
      <w:pPr>
        <w:spacing w:before="20" w:line="272" w:lineRule="auto"/>
        <w:ind w:left="354" w:right="328"/>
        <w:jc w:val="both"/>
      </w:pPr>
      <w:r>
        <w:rPr>
          <w:b/>
        </w:rPr>
        <w:t xml:space="preserve">Nomor Registrasi Keberatan                  </w:t>
      </w:r>
      <w:r>
        <w:rPr>
          <w:b/>
          <w:spacing w:val="19"/>
        </w:rPr>
        <w:t xml:space="preserve"> </w:t>
      </w:r>
      <w:r>
        <w:rPr>
          <w:b/>
        </w:rPr>
        <w:t xml:space="preserve">: . . . . . . . . . . . . . . . . . . . . . . . . . . . . . . . . . . . . . . . . . . . . </w:t>
      </w:r>
      <w:r>
        <w:rPr>
          <w:b/>
        </w:rPr>
        <w:t xml:space="preserve">. . . . . . . . . . . . . . . . . . . . . . . . . . . . . . . . . . . . . . . . . . . . . . . . . . . . . . . . . . . . . . . . . . . . . . Nomor Permohonan Informasi              </w:t>
      </w:r>
      <w:r>
        <w:rPr>
          <w:b/>
          <w:spacing w:val="41"/>
        </w:rPr>
        <w:t xml:space="preserve"> </w:t>
      </w:r>
      <w:r>
        <w:rPr>
          <w:b/>
        </w:rPr>
        <w:t>: . . . . . . . . . . . . . . . . . . . . . . . . . . . . . . . . . . . . .</w:t>
      </w:r>
      <w:r>
        <w:rPr>
          <w:b/>
        </w:rPr>
        <w:t xml:space="preserve"> . . . . . . . . . . . . . . . . . . . . . . . . . . . . . . . . . . . . . . . . . . . . . . . . . . . . . . . . . . . . . . . . . . . . . . . . . . . . . Alasan Permohonan Informasi               </w:t>
      </w:r>
      <w:r>
        <w:rPr>
          <w:b/>
          <w:spacing w:val="2"/>
        </w:rPr>
        <w:t xml:space="preserve"> </w:t>
      </w:r>
      <w:r>
        <w:rPr>
          <w:b/>
        </w:rPr>
        <w:t xml:space="preserve">: . . . . . . . . . . . . . . . . . . . . . . . . . . . . </w:t>
      </w:r>
      <w:r>
        <w:rPr>
          <w:b/>
        </w:rPr>
        <w:t>. . . . . . . . . . . . . . . . . . . . . . . . . . . . . . . . . . . . . . . . . . . . . . . . . . . . . . . . . . . . . . . . . . . . . . . . . . . . . . . . . . . . . . Identitas Pemohon</w:t>
      </w:r>
    </w:p>
    <w:p w:rsidR="00102E98" w:rsidRDefault="00903DE6">
      <w:pPr>
        <w:spacing w:line="200" w:lineRule="exact"/>
        <w:ind w:left="354" w:right="344"/>
        <w:jc w:val="both"/>
      </w:pPr>
      <w:r>
        <w:t xml:space="preserve">Nama                                                          </w:t>
      </w:r>
      <w:r>
        <w:rPr>
          <w:spacing w:val="7"/>
        </w:rPr>
        <w:t xml:space="preserve"> </w:t>
      </w:r>
      <w:r>
        <w:t>: .</w:t>
      </w:r>
      <w:r>
        <w:t xml:space="preserve"> . . . . . . . . . . . . . . . . . . . . . . . . . . . . . . . . . . . . . . . . . . . . . . . . . . . . . . . . . . . . . . . . . . . . . . . . . . . . . . . . . . . . . . . . . . . . . . . . . . . . . . . . . . . . . . . . .</w:t>
      </w:r>
    </w:p>
    <w:p w:rsidR="00102E98" w:rsidRDefault="00903DE6">
      <w:pPr>
        <w:spacing w:before="20" w:line="260" w:lineRule="auto"/>
        <w:ind w:left="354" w:right="339"/>
        <w:jc w:val="both"/>
      </w:pPr>
      <w:r>
        <w:t xml:space="preserve">Alamat                       </w:t>
      </w:r>
      <w:r>
        <w:t xml:space="preserve">                                </w:t>
      </w:r>
      <w:r>
        <w:rPr>
          <w:spacing w:val="46"/>
        </w:rPr>
        <w:t xml:space="preserve"> </w:t>
      </w:r>
      <w:r>
        <w:t>: . . . . . . . . . . . . . . . . . . . . . . . . . . . . . . . . . . . . . . . . . . . . . . . . . . . . . . . . . . . . . . . . . . . . . . . . . . . . . . . . . . . . . . . . . . . . . . . . . . . . . . . . . . . . . . .</w:t>
      </w:r>
      <w:r>
        <w:t xml:space="preserve"> . . . No. Telp/Hp                                               </w:t>
      </w:r>
      <w:r>
        <w:rPr>
          <w:spacing w:val="24"/>
        </w:rPr>
        <w:t xml:space="preserve"> </w:t>
      </w:r>
      <w:r>
        <w:t xml:space="preserve">: . . . . . . . . . . . . . . . . . . . . . . . . . . . . . . . . . . . . . . . . . . . . . . . . . . . . . . . . . . . . . . . . . . . . . . . . . . . . . . . . . . . . . . . . . . . . . . </w:t>
      </w:r>
      <w:r>
        <w:t xml:space="preserve">. . . . . . . . . . . . . . . . . . . . Pekerjaan                                                   </w:t>
      </w:r>
      <w:r>
        <w:rPr>
          <w:spacing w:val="46"/>
        </w:rPr>
        <w:t xml:space="preserve"> </w:t>
      </w:r>
      <w:r>
        <w:t>: . . . . . . . . . . . . . . . . . . . . . . . . . . . . . . . . . . . . . . . . . . . . . . . . . . . . . . . . . . . . . . . . . . . . . . . . . . . . .</w:t>
      </w:r>
      <w:r>
        <w:t xml:space="preserve"> . . . . . . . . . . . . . . . . . . . . . . . . . . . . . . . . . . . . .</w:t>
      </w:r>
    </w:p>
    <w:p w:rsidR="00102E98" w:rsidRDefault="00903DE6">
      <w:pPr>
        <w:spacing w:before="38"/>
        <w:ind w:left="354" w:right="13084"/>
        <w:jc w:val="both"/>
      </w:pPr>
      <w:r>
        <w:rPr>
          <w:b/>
        </w:rPr>
        <w:t>Identitas KuasaPemohon</w:t>
      </w:r>
    </w:p>
    <w:p w:rsidR="00102E98" w:rsidRDefault="00903DE6">
      <w:pPr>
        <w:spacing w:before="16" w:line="260" w:lineRule="auto"/>
        <w:ind w:left="354" w:right="339"/>
        <w:jc w:val="both"/>
      </w:pPr>
      <w:r>
        <w:t xml:space="preserve">Nama                                                          </w:t>
      </w:r>
      <w:r>
        <w:rPr>
          <w:spacing w:val="7"/>
        </w:rPr>
        <w:t xml:space="preserve"> </w:t>
      </w:r>
      <w:r>
        <w:t>: . . . . . . . . . . . . . . . . . . . . . . . . . . . . . . . . . . . . . . . . . . . . . . .</w:t>
      </w:r>
      <w:r>
        <w:t xml:space="preserve"> . . . . . . . . . . . . . . . . . . . . . . . . . . . . . . . . . . . . . . . . . . . . . . . . . . . . . . . . . . . . . . . . . . . Alamat                                                       </w:t>
      </w:r>
      <w:r>
        <w:rPr>
          <w:spacing w:val="46"/>
        </w:rPr>
        <w:t xml:space="preserve"> </w:t>
      </w:r>
      <w:r>
        <w:t>: . . . . . . . . . . . . . . . . . . . . . . . . . . . . .</w:t>
      </w:r>
      <w:r>
        <w:t xml:space="preserve"> . . . . . . . . . . . . . . . . . . . . . . . . . . . . . . . . . . . . . . . . . . . . . . . . . . . . . . . . . . . . . . . . . . . . . . . . . . . . . . . . . . . . . No. Telp/Hp                                               </w:t>
      </w:r>
      <w:r>
        <w:rPr>
          <w:spacing w:val="24"/>
        </w:rPr>
        <w:t xml:space="preserve"> </w:t>
      </w:r>
      <w:r>
        <w:t xml:space="preserve">: . . . . . . . . . . . . </w:t>
      </w:r>
      <w:r>
        <w:t>. . . . . . . . . . . . . . . . . . . . . . . . . . . . . . . . . . . . . . . . . . . . . . . . . . . . . . . . . . . . . . . . . . . . . . . . . . . . . . . . . . . . . . . . . . . . . . . . . . . . . .</w:t>
      </w:r>
    </w:p>
    <w:p w:rsidR="00102E98" w:rsidRDefault="00102E98">
      <w:pPr>
        <w:spacing w:before="1" w:line="140" w:lineRule="exact"/>
        <w:rPr>
          <w:sz w:val="15"/>
          <w:szCs w:val="15"/>
        </w:rPr>
      </w:pPr>
    </w:p>
    <w:p w:rsidR="00102E98" w:rsidRDefault="00903DE6">
      <w:pPr>
        <w:ind w:left="104"/>
      </w:pPr>
      <w:r>
        <w:rPr>
          <w:b/>
        </w:rPr>
        <w:t>B. ALASAN KEBERATAN</w:t>
      </w:r>
    </w:p>
    <w:p w:rsidR="00102E98" w:rsidRDefault="00903DE6">
      <w:pPr>
        <w:spacing w:before="16"/>
        <w:ind w:left="354" w:right="12612"/>
        <w:jc w:val="both"/>
      </w:pPr>
      <w:r>
        <w:t>a. Permohonan informasi ditolak</w:t>
      </w:r>
    </w:p>
    <w:p w:rsidR="00102E98" w:rsidRDefault="00903DE6">
      <w:pPr>
        <w:spacing w:before="20"/>
        <w:ind w:left="354" w:right="12263"/>
        <w:jc w:val="both"/>
      </w:pPr>
      <w:r>
        <w:t>b. Informasi berkala tidak disediakan</w:t>
      </w:r>
    </w:p>
    <w:p w:rsidR="00102E98" w:rsidRDefault="00903DE6">
      <w:pPr>
        <w:spacing w:before="20"/>
        <w:ind w:left="354" w:right="11973"/>
        <w:jc w:val="both"/>
      </w:pPr>
      <w:r>
        <w:t>c. Permintaan informasi tidak ditanggapi</w:t>
      </w:r>
    </w:p>
    <w:p w:rsidR="00102E98" w:rsidRDefault="00903DE6">
      <w:pPr>
        <w:spacing w:before="20" w:line="260" w:lineRule="auto"/>
        <w:ind w:left="354" w:right="9775"/>
      </w:pPr>
      <w:r>
        <w:t>d. Permintaan informasi ditanggapi tidak sebagaimana yang diminta e. Permintaan informasi tidak dipenuhi</w:t>
      </w:r>
    </w:p>
    <w:p w:rsidR="00102E98" w:rsidRDefault="00903DE6">
      <w:pPr>
        <w:ind w:left="354" w:right="12346"/>
        <w:jc w:val="both"/>
      </w:pPr>
      <w:r>
        <w:t>f. Biaya yang dikenakan tidak wajar</w:t>
      </w:r>
    </w:p>
    <w:p w:rsidR="00102E98" w:rsidRDefault="00903DE6">
      <w:pPr>
        <w:spacing w:before="20"/>
        <w:ind w:left="354" w:right="9990"/>
        <w:jc w:val="both"/>
      </w:pPr>
      <w:r>
        <w:t>g. Informasi disampaikan melebihi j</w:t>
      </w:r>
      <w:r>
        <w:t>angka waktu yang ditentukan</w:t>
      </w:r>
    </w:p>
    <w:p w:rsidR="00102E98" w:rsidRDefault="00102E98">
      <w:pPr>
        <w:spacing w:before="1" w:line="160" w:lineRule="exact"/>
        <w:rPr>
          <w:sz w:val="17"/>
          <w:szCs w:val="17"/>
        </w:rPr>
      </w:pPr>
    </w:p>
    <w:p w:rsidR="00102E98" w:rsidRDefault="00903DE6">
      <w:pPr>
        <w:ind w:left="104"/>
      </w:pPr>
      <w:r>
        <w:rPr>
          <w:b/>
        </w:rPr>
        <w:t>C. KASUS POSISI (tambahkan kertas bila perlu)</w:t>
      </w:r>
    </w:p>
    <w:p w:rsidR="00102E98" w:rsidRDefault="00903DE6">
      <w:pPr>
        <w:spacing w:before="16"/>
        <w:ind w:left="354" w:right="79"/>
        <w:jc w:val="both"/>
      </w:pPr>
      <w:r>
        <w:t xml:space="preserve">(Diisi kronologis singkat pengajuan keberatan) . . . . . . . . . . . . . . . . . . . . . . . . . . . . . . . . . . . . . . . . . . . . . . . . . . . . . . . . . . . . . . . . . . . </w:t>
      </w:r>
      <w:r>
        <w:t>. . . . . . . . . . . . . . . . . . . . . . . . . . . . . . . . . . . . . . . . . . . . . . .</w:t>
      </w:r>
    </w:p>
    <w:p w:rsidR="00102E98" w:rsidRDefault="00903DE6">
      <w:pPr>
        <w:spacing w:before="20"/>
        <w:ind w:left="354" w:right="84"/>
        <w:jc w:val="both"/>
      </w:pPr>
      <w:r>
        <w:t xml:space="preserve">. . . . . . . . . . . . . . . . . . . . . . . . . . . . . . . . . . . . . . . . . . . . . . . . . . . . . . . . . . . . . . . . . . . . . . . . . . . . . . . . . </w:t>
      </w:r>
      <w:r>
        <w:t>. . . . . . . . . . . . . . . . . . . . . . . . . . . . . . . . . . . . . . . . . . . . . . . . . . . . . . . . . . . . . . . . . . . . . . .</w:t>
      </w:r>
    </w:p>
    <w:p w:rsidR="00102E98" w:rsidRDefault="00102E98">
      <w:pPr>
        <w:spacing w:before="1" w:line="160" w:lineRule="exact"/>
        <w:rPr>
          <w:sz w:val="17"/>
          <w:szCs w:val="17"/>
        </w:rPr>
      </w:pPr>
    </w:p>
    <w:p w:rsidR="00102E98" w:rsidRDefault="00903DE6">
      <w:pPr>
        <w:ind w:left="104"/>
      </w:pPr>
      <w:r>
        <w:rPr>
          <w:b/>
        </w:rPr>
        <w:t>D. HARI/TANGGAL TANGGAPAN ATAS KEBERATAN AKAN DIBERIKAN :</w:t>
      </w:r>
    </w:p>
    <w:p w:rsidR="00102E98" w:rsidRDefault="00903DE6">
      <w:pPr>
        <w:spacing w:before="16" w:line="260" w:lineRule="auto"/>
        <w:ind w:left="104" w:right="3880" w:firstLine="250"/>
      </w:pPr>
      <w:r>
        <w:t>. . . . . . . . . . . . . . . . . . . . . . . . . . . .</w:t>
      </w:r>
      <w:r>
        <w:t xml:space="preserve"> . . . . . . . . . . . . . . . . . . . . . . . . . . . . . . . . . . . . . . . . . . . . . . . . . . . . . . . . . . . . . . . . . . . . . . . . . . . . . . . . . . . . . . Demikian keberatan ini saya sampaikan, atas perhatian dan tanggapannya, saya ucapka</w:t>
      </w:r>
      <w:r>
        <w:t>n terima kasih.</w:t>
      </w:r>
    </w:p>
    <w:p w:rsidR="00102E98" w:rsidRDefault="00102E98">
      <w:pPr>
        <w:spacing w:line="160" w:lineRule="exact"/>
        <w:rPr>
          <w:sz w:val="17"/>
          <w:szCs w:val="17"/>
        </w:rPr>
        <w:sectPr w:rsidR="00102E98">
          <w:type w:val="continuous"/>
          <w:pgSz w:w="16840" w:h="11920" w:orient="landscape"/>
          <w:pgMar w:top="20" w:right="700" w:bottom="280" w:left="520" w:header="720" w:footer="720" w:gutter="0"/>
          <w:cols w:space="720"/>
        </w:sectPr>
      </w:pPr>
    </w:p>
    <w:p w:rsidR="00102E98" w:rsidRDefault="00102E98">
      <w:pPr>
        <w:spacing w:before="4" w:line="160" w:lineRule="exact"/>
        <w:rPr>
          <w:sz w:val="17"/>
          <w:szCs w:val="17"/>
        </w:rPr>
      </w:pPr>
    </w:p>
    <w:p w:rsidR="00102E98" w:rsidRDefault="00102E98">
      <w:pPr>
        <w:spacing w:line="200" w:lineRule="exact"/>
      </w:pPr>
    </w:p>
    <w:p w:rsidR="00903DE6" w:rsidRDefault="00903DE6">
      <w:pPr>
        <w:spacing w:line="200" w:lineRule="exact"/>
      </w:pPr>
      <w:r>
        <w:tab/>
      </w:r>
      <w:r>
        <w:tab/>
      </w:r>
      <w:r>
        <w:tab/>
      </w:r>
    </w:p>
    <w:p w:rsidR="00102E98" w:rsidRDefault="00903DE6">
      <w:pPr>
        <w:spacing w:before="34"/>
        <w:sectPr w:rsidR="00102E98">
          <w:type w:val="continuous"/>
          <w:pgSz w:w="16840" w:h="11920" w:orient="landscape"/>
          <w:pgMar w:top="20" w:right="700" w:bottom="280" w:left="520" w:header="720" w:footer="720" w:gutter="0"/>
          <w:cols w:num="2" w:space="720" w:equalWidth="0">
            <w:col w:w="4326" w:space="2013"/>
            <w:col w:w="9281"/>
          </w:cols>
        </w:sectPr>
      </w:pPr>
      <w:r>
        <w:br w:type="column"/>
      </w:r>
      <w:r>
        <w:t>Surabaya, . . . . . . . . . . . . . . . . . . .</w:t>
      </w:r>
    </w:p>
    <w:p w:rsidR="00903DE6" w:rsidRDefault="00903DE6" w:rsidP="00903DE6">
      <w:pPr>
        <w:spacing w:line="320" w:lineRule="exact"/>
        <w:ind w:left="1980" w:right="2579"/>
        <w:rPr>
          <w:position w:val="-2"/>
        </w:rPr>
      </w:pPr>
      <w:r w:rsidRPr="00903DE6">
        <w:rPr>
          <w:position w:val="-2"/>
        </w:rPr>
        <w:t>Petugas Pelayanan Informasi</w:t>
      </w:r>
    </w:p>
    <w:p w:rsidR="00102E98" w:rsidRDefault="00903DE6" w:rsidP="00903DE6">
      <w:pPr>
        <w:tabs>
          <w:tab w:val="left" w:pos="11430"/>
        </w:tabs>
        <w:spacing w:line="320" w:lineRule="exact"/>
        <w:ind w:left="2240" w:right="2579"/>
      </w:pPr>
      <w:r>
        <w:pict>
          <v:group id="_x0000_s1026" style="position:absolute;left:0;text-align:left;margin-left:28.35pt;margin-top:24.3pt;width:785.2pt;height:0;z-index:-251658240;mso-position-horizontal-relative:page;mso-position-vertical-relative:page" coordorigin="567,486" coordsize="15704,0">
            <v:shape id="_x0000_s1027" style="position:absolute;left:567;top:486;width:15704;height:0" coordorigin="567,486" coordsize="15704,0" path="m16271,486l567,486e" filled="f" strokeweight=".57pt">
              <v:path arrowok="t"/>
            </v:shape>
            <w10:wrap anchorx="page" anchory="page"/>
          </v:group>
        </w:pict>
      </w:r>
      <w:r>
        <w:rPr>
          <w:position w:val="-2"/>
        </w:rPr>
        <w:t xml:space="preserve">(Penerima Keberatan)                             </w:t>
      </w:r>
      <w:r>
        <w:rPr>
          <w:position w:val="-2"/>
        </w:rPr>
        <w:tab/>
      </w:r>
      <w:bookmarkStart w:id="0" w:name="_GoBack"/>
      <w:bookmarkEnd w:id="0"/>
      <w:r w:rsidRPr="00903DE6">
        <w:rPr>
          <w:position w:val="-2"/>
        </w:rPr>
        <w:t>Pengaju Keberatan</w:t>
      </w:r>
      <w:r>
        <w:rPr>
          <w:position w:val="-2"/>
        </w:rPr>
        <w:t xml:space="preserve">                                                                                             </w:t>
      </w:r>
      <w:r>
        <w:rPr>
          <w:position w:val="-2"/>
        </w:rPr>
        <w:t xml:space="preserve">                                                    </w:t>
      </w:r>
      <w:r>
        <w:rPr>
          <w:spacing w:val="33"/>
          <w:position w:val="-2"/>
        </w:rPr>
        <w:t xml:space="preserve"> </w:t>
      </w:r>
    </w:p>
    <w:p w:rsidR="00102E98" w:rsidRDefault="00102E98">
      <w:pPr>
        <w:spacing w:line="140" w:lineRule="exact"/>
        <w:rPr>
          <w:sz w:val="14"/>
          <w:szCs w:val="14"/>
        </w:rPr>
      </w:pPr>
    </w:p>
    <w:p w:rsidR="00102E98" w:rsidRDefault="00102E98">
      <w:pPr>
        <w:spacing w:line="200" w:lineRule="exact"/>
      </w:pPr>
    </w:p>
    <w:p w:rsidR="00102E98" w:rsidRDefault="00102E98">
      <w:pPr>
        <w:spacing w:line="200" w:lineRule="exact"/>
      </w:pPr>
    </w:p>
    <w:p w:rsidR="00102E98" w:rsidRDefault="00903DE6">
      <w:pPr>
        <w:ind w:left="1988" w:right="2205"/>
        <w:jc w:val="center"/>
      </w:pPr>
      <w:r>
        <w:t xml:space="preserve">( . . . . . . . . . . . . . . . . . . . . . )                                                                                                                                      </w:t>
      </w:r>
      <w:r>
        <w:rPr>
          <w:spacing w:val="38"/>
        </w:rPr>
        <w:t xml:space="preserve"> </w:t>
      </w:r>
      <w:r>
        <w:t xml:space="preserve">( </w:t>
      </w:r>
      <w:r>
        <w:t>. . . . . . . . . . . . . . . . . . . . . )</w:t>
      </w:r>
    </w:p>
    <w:sectPr w:rsidR="00102E98">
      <w:type w:val="continuous"/>
      <w:pgSz w:w="16840" w:h="11920" w:orient="landscape"/>
      <w:pgMar w:top="20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C3E"/>
    <w:multiLevelType w:val="multilevel"/>
    <w:tmpl w:val="BE52E8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98"/>
    <w:rsid w:val="00102E98"/>
    <w:rsid w:val="009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7B8FF6"/>
  <w15:docId w15:val="{CBB8BF3B-FDFC-499D-9B42-49D8FFCA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Bu_Haji_Indri</cp:lastModifiedBy>
  <cp:revision>2</cp:revision>
  <dcterms:created xsi:type="dcterms:W3CDTF">2016-10-20T14:55:00Z</dcterms:created>
  <dcterms:modified xsi:type="dcterms:W3CDTF">2016-10-20T14:58:00Z</dcterms:modified>
</cp:coreProperties>
</file>